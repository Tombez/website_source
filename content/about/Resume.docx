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36"/>
        <w:gridCol w:w="6620"/>
        <w:gridCol w:w="300"/>
        <w:gridCol w:w="300"/>
        <w:gridCol w:w="3800"/>
        <w:gridCol w:w="264"/>
        <w:gridCol w:w="36"/>
      </w:tblGrid>
      <w:tr>
        <w:trPr>
          <w:trHeight w:val="1" w:hRule="atLeast"/>
          <w:jc w:val="left"/>
        </w:trPr>
        <w:tc>
          <w:tcPr>
            <w:tcW w:w="11520" w:type="dxa"/>
            <w:gridSpan w:val="6"/>
            <w:tcBorders>
              <w:top w:val="single" w:color="000000" w:sz="0"/>
              <w:left w:val="single" w:color="000000" w:sz="0"/>
              <w:bottom w:val="single" w:color="000000" w:sz="0"/>
              <w:right w:val="single" w:color="000000" w:sz="0"/>
            </w:tcBorders>
            <w:shd w:color="auto" w:fill="3c5769" w:val="clear"/>
            <w:tcMar>
              <w:left w:w="0" w:type="dxa"/>
              <w:right w:w="0" w:type="dxa"/>
            </w:tcMar>
            <w:vAlign w:val="bottom"/>
          </w:tcPr>
          <w:p>
            <w:pPr>
              <w:spacing w:before="0" w:after="0" w:line="720"/>
              <w:ind w:right="0" w:left="0" w:firstLine="0"/>
              <w:jc w:val="center"/>
              <w:rPr>
                <w:rFonts w:ascii="Palatino Linotype" w:hAnsi="Palatino Linotype" w:cs="Palatino Linotype" w:eastAsia="Palatino Linotype"/>
                <w:b/>
                <w:color w:val="FFFFFF"/>
                <w:spacing w:val="30"/>
                <w:position w:val="0"/>
                <w:sz w:val="52"/>
                <w:shd w:fill="auto" w:val="clear"/>
              </w:rPr>
            </w:pPr>
            <w:r>
              <w:object w:dxaOrig="776" w:dyaOrig="774">
                <v:rect xmlns:o="urn:schemas-microsoft-com:office:office" xmlns:v="urn:schemas-microsoft-com:vml" id="rectole0000000000" style="width:38.800000pt;height:3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300" w:line="720"/>
              <w:ind w:right="0" w:left="0" w:firstLine="0"/>
              <w:jc w:val="center"/>
              <w:rPr>
                <w:position w:val="0"/>
                <w:shd w:fill="auto" w:val="clear"/>
              </w:rPr>
            </w:pPr>
            <w:r>
              <w:rPr>
                <w:rFonts w:ascii="Georgia, serif" w:hAnsi="Georgia, serif" w:cs="Georgia, serif" w:eastAsia="Georgia, serif"/>
                <w:b/>
                <w:i/>
                <w:color w:val="FFFFFF"/>
                <w:spacing w:val="30"/>
                <w:position w:val="0"/>
                <w:sz w:val="52"/>
                <w:shd w:fill="auto" w:val="clear"/>
              </w:rPr>
              <w:t xml:space="preserve">Jadon Belezos</w:t>
            </w:r>
          </w:p>
        </w:tc>
      </w:tr>
      <w:tr>
        <w:trPr>
          <w:trHeight w:val="1" w:hRule="atLeast"/>
          <w:jc w:val="left"/>
        </w:trPr>
        <w:tc>
          <w:tcPr>
            <w:tcW w:w="236" w:type="dxa"/>
            <w:tcBorders>
              <w:top w:val="single" w:color="000000" w:sz="0"/>
              <w:left w:val="single" w:color="000000" w:sz="0"/>
              <w:bottom w:val="single" w:color="000000" w:sz="0"/>
              <w:right w:val="single" w:color="000000" w:sz="0"/>
            </w:tcBorders>
            <w:shd w:color="000000" w:fill="ffffff" w:val="clear"/>
            <w:tcMar>
              <w:left w:w="4" w:type="dxa"/>
              <w:right w:w="4"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6620" w:type="dxa"/>
            <w:tcBorders>
              <w:top w:val="single" w:color="000000" w:sz="0"/>
              <w:left w:val="single" w:color="000000" w:sz="0"/>
              <w:bottom w:val="single" w:color="000000" w:sz="0"/>
              <w:right w:val="single" w:color="000000" w:sz="0"/>
            </w:tcBorders>
            <w:shd w:color="000000" w:fill="ffffff" w:val="clear"/>
            <w:tcMar>
              <w:left w:w="4" w:type="dxa"/>
              <w:right w:w="4" w:type="dxa"/>
            </w:tcMar>
            <w:vAlign w:val="top"/>
          </w:tcPr>
          <w:p>
            <w:pPr>
              <w:spacing w:before="0" w:after="200" w:line="340"/>
              <w:ind w:right="0" w:left="0" w:firstLine="0"/>
              <w:jc w:val="left"/>
              <w:rPr>
                <w:rFonts w:ascii="Georgia, serif" w:hAnsi="Georgia, serif" w:cs="Georgia, serif" w:eastAsia="Georgia, serif"/>
                <w:b/>
                <w:i/>
                <w:color w:val="4A4A4A"/>
                <w:spacing w:val="10"/>
                <w:position w:val="0"/>
                <w:sz w:val="24"/>
                <w:shd w:fill="auto" w:val="clear"/>
              </w:rPr>
            </w:pPr>
            <w:r>
              <w:rPr>
                <w:rFonts w:ascii="Georgia, serif" w:hAnsi="Georgia, serif" w:cs="Georgia, serif" w:eastAsia="Georgia, serif"/>
                <w:b/>
                <w:i/>
                <w:color w:val="4A4A4A"/>
                <w:spacing w:val="10"/>
                <w:position w:val="0"/>
                <w:sz w:val="24"/>
                <w:shd w:fill="auto" w:val="clear"/>
              </w:rPr>
              <w:t xml:space="preserve">Professional Summary</w:t>
            </w:r>
          </w:p>
          <w:p>
            <w:pPr>
              <w:spacing w:before="0" w:after="40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Diligent Customer Service professional bringing demonstrated expertise in customer support, task prioritization and time management. Familiar with diverse courtesy tasks, including moving product, collecting carts and locating items for customers. Proficient in stock management and sales support.</w:t>
            </w:r>
          </w:p>
          <w:p>
            <w:pPr>
              <w:spacing w:before="0" w:after="200" w:line="340"/>
              <w:ind w:right="0" w:left="0" w:firstLine="0"/>
              <w:jc w:val="left"/>
              <w:rPr>
                <w:rFonts w:ascii="Georgia, serif" w:hAnsi="Georgia, serif" w:cs="Georgia, serif" w:eastAsia="Georgia, serif"/>
                <w:b/>
                <w:i/>
                <w:color w:val="4A4A4A"/>
                <w:spacing w:val="10"/>
                <w:position w:val="0"/>
                <w:sz w:val="24"/>
                <w:shd w:fill="auto" w:val="clear"/>
              </w:rPr>
            </w:pPr>
            <w:r>
              <w:rPr>
                <w:rFonts w:ascii="Georgia, serif" w:hAnsi="Georgia, serif" w:cs="Georgia, serif" w:eastAsia="Georgia, serif"/>
                <w:b/>
                <w:i/>
                <w:color w:val="4A4A4A"/>
                <w:spacing w:val="10"/>
                <w:position w:val="0"/>
                <w:sz w:val="24"/>
                <w:shd w:fill="auto" w:val="clear"/>
              </w:rPr>
              <w:t xml:space="preserve">Work History</w:t>
            </w:r>
          </w:p>
          <w:p>
            <w:pPr>
              <w:spacing w:before="0" w:after="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b/>
                <w:color w:val="4A4A4A"/>
                <w:spacing w:val="0"/>
                <w:position w:val="0"/>
                <w:sz w:val="20"/>
                <w:shd w:fill="auto" w:val="clear"/>
              </w:rPr>
              <w:t xml:space="preserve">Safeway</w:t>
            </w:r>
            <w:r>
              <w:rPr>
                <w:rFonts w:ascii="Palatino Linotype" w:hAnsi="Palatino Linotype" w:cs="Palatino Linotype" w:eastAsia="Palatino Linotype"/>
                <w:color w:val="4A4A4A"/>
                <w:spacing w:val="0"/>
                <w:position w:val="0"/>
                <w:sz w:val="20"/>
                <w:shd w:fill="auto" w:val="clear"/>
              </w:rPr>
              <w:t xml:space="preserve"> - </w:t>
            </w:r>
            <w:r>
              <w:rPr>
                <w:rFonts w:ascii="Palatino Linotype" w:hAnsi="Palatino Linotype" w:cs="Palatino Linotype" w:eastAsia="Palatino Linotype"/>
                <w:b/>
                <w:color w:val="4A4A4A"/>
                <w:spacing w:val="0"/>
                <w:position w:val="0"/>
                <w:sz w:val="20"/>
                <w:shd w:fill="auto" w:val="clear"/>
              </w:rPr>
              <w:t xml:space="preserve">Courtesy Clerk</w:t>
            </w:r>
            <w:r>
              <w:rPr>
                <w:rFonts w:ascii="Palatino Linotype" w:hAnsi="Palatino Linotype" w:cs="Palatino Linotype" w:eastAsia="Palatino Linotype"/>
                <w:color w:val="4A4A4A"/>
                <w:spacing w:val="0"/>
                <w:position w:val="0"/>
                <w:sz w:val="20"/>
                <w:shd w:fill="auto" w:val="clear"/>
              </w:rPr>
              <w:t xml:space="preserve"> </w:t>
            </w:r>
          </w:p>
          <w:p>
            <w:pPr>
              <w:spacing w:before="0" w:after="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Milwaukiee, OR</w:t>
            </w:r>
          </w:p>
          <w:p>
            <w:pPr>
              <w:spacing w:before="0" w:after="0" w:line="300"/>
              <w:ind w:right="0" w:left="0" w:firstLine="0"/>
              <w:jc w:val="left"/>
              <w:rPr>
                <w:rFonts w:ascii="Palatino Linotype" w:hAnsi="Palatino Linotype" w:cs="Palatino Linotype" w:eastAsia="Palatino Linotype"/>
                <w:i/>
                <w:color w:val="4A4A4A"/>
                <w:spacing w:val="0"/>
                <w:position w:val="0"/>
                <w:sz w:val="20"/>
                <w:shd w:fill="auto" w:val="clear"/>
              </w:rPr>
            </w:pPr>
            <w:r>
              <w:rPr>
                <w:rFonts w:ascii="Palatino Linotype" w:hAnsi="Palatino Linotype" w:cs="Palatino Linotype" w:eastAsia="Palatino Linotype"/>
                <w:i/>
                <w:color w:val="4A4A4A"/>
                <w:spacing w:val="0"/>
                <w:position w:val="0"/>
                <w:sz w:val="20"/>
                <w:shd w:fill="auto" w:val="clear"/>
              </w:rPr>
              <w:t xml:space="preserve">03/2018 - Current</w:t>
            </w:r>
          </w:p>
          <w:p>
            <w:pPr>
              <w:numPr>
                <w:ilvl w:val="0"/>
                <w:numId w:val="11"/>
              </w:numPr>
              <w:spacing w:before="60" w:after="0" w:line="300"/>
              <w:ind w:right="0" w:left="240" w:hanging="232"/>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Restocked, arranged and organized merchandise in front lanes to drive product sales</w:t>
            </w:r>
          </w:p>
          <w:p>
            <w:pPr>
              <w:numPr>
                <w:ilvl w:val="0"/>
                <w:numId w:val="11"/>
              </w:numPr>
              <w:spacing w:before="0" w:after="0" w:line="300"/>
              <w:ind w:right="0" w:left="240" w:hanging="232"/>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Returned unwanted items to correct store locations and restocked shelves</w:t>
            </w:r>
          </w:p>
          <w:p>
            <w:pPr>
              <w:spacing w:before="400" w:after="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b/>
                <w:color w:val="4A4A4A"/>
                <w:spacing w:val="0"/>
                <w:position w:val="0"/>
                <w:sz w:val="20"/>
                <w:shd w:fill="auto" w:val="clear"/>
              </w:rPr>
              <w:t xml:space="preserve">Autodesk</w:t>
            </w:r>
            <w:r>
              <w:rPr>
                <w:rFonts w:ascii="Palatino Linotype" w:hAnsi="Palatino Linotype" w:cs="Palatino Linotype" w:eastAsia="Palatino Linotype"/>
                <w:color w:val="4A4A4A"/>
                <w:spacing w:val="0"/>
                <w:position w:val="0"/>
                <w:sz w:val="20"/>
                <w:shd w:fill="auto" w:val="clear"/>
              </w:rPr>
              <w:t xml:space="preserve"> - </w:t>
            </w:r>
            <w:r>
              <w:rPr>
                <w:rFonts w:ascii="Palatino Linotype" w:hAnsi="Palatino Linotype" w:cs="Palatino Linotype" w:eastAsia="Palatino Linotype"/>
                <w:b/>
                <w:color w:val="4A4A4A"/>
                <w:spacing w:val="0"/>
                <w:position w:val="0"/>
                <w:sz w:val="20"/>
                <w:shd w:fill="auto" w:val="clear"/>
              </w:rPr>
              <w:t xml:space="preserve">Computer Programmer</w:t>
            </w:r>
            <w:r>
              <w:rPr>
                <w:rFonts w:ascii="Palatino Linotype" w:hAnsi="Palatino Linotype" w:cs="Palatino Linotype" w:eastAsia="Palatino Linotype"/>
                <w:color w:val="4A4A4A"/>
                <w:spacing w:val="0"/>
                <w:position w:val="0"/>
                <w:sz w:val="20"/>
                <w:shd w:fill="auto" w:val="clear"/>
              </w:rPr>
              <w:t xml:space="preserve"> </w:t>
            </w:r>
          </w:p>
          <w:p>
            <w:pPr>
              <w:spacing w:before="0" w:after="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Lake Oswego, OR</w:t>
            </w:r>
          </w:p>
          <w:p>
            <w:pPr>
              <w:spacing w:before="0" w:after="0" w:line="300"/>
              <w:ind w:right="0" w:left="0" w:firstLine="0"/>
              <w:jc w:val="left"/>
              <w:rPr>
                <w:rFonts w:ascii="Palatino Linotype" w:hAnsi="Palatino Linotype" w:cs="Palatino Linotype" w:eastAsia="Palatino Linotype"/>
                <w:i/>
                <w:color w:val="4A4A4A"/>
                <w:spacing w:val="0"/>
                <w:position w:val="0"/>
                <w:sz w:val="20"/>
                <w:shd w:fill="auto" w:val="clear"/>
              </w:rPr>
            </w:pPr>
            <w:r>
              <w:rPr>
                <w:rFonts w:ascii="Palatino Linotype" w:hAnsi="Palatino Linotype" w:cs="Palatino Linotype" w:eastAsia="Palatino Linotype"/>
                <w:i/>
                <w:color w:val="4A4A4A"/>
                <w:spacing w:val="0"/>
                <w:position w:val="0"/>
                <w:sz w:val="20"/>
                <w:shd w:fill="auto" w:val="clear"/>
              </w:rPr>
              <w:t xml:space="preserve">05/2015 - 08/2019</w:t>
            </w:r>
          </w:p>
          <w:p>
            <w:pPr>
              <w:spacing w:before="0" w:after="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designed the backed to a robot simulator.</w:t>
            </w:r>
          </w:p>
          <w:p>
            <w:pPr>
              <w:spacing w:before="0" w:after="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making robot programs that would traditionally only work on a physical robot work towards a simulated world.</w:t>
            </w:r>
          </w:p>
          <w:p>
            <w:pPr>
              <w:spacing w:before="0" w:after="400" w:line="300"/>
              <w:ind w:right="0" w:left="0" w:firstLine="0"/>
              <w:jc w:val="left"/>
              <w:rPr>
                <w:position w:val="0"/>
                <w:shd w:fill="auto" w:val="clear"/>
              </w:rPr>
            </w:pPr>
            <w:r>
              <w:rPr>
                <w:rFonts w:ascii="Palatino Linotype" w:hAnsi="Palatino Linotype" w:cs="Palatino Linotype" w:eastAsia="Palatino Linotype"/>
                <w:color w:val="4A4A4A"/>
                <w:spacing w:val="0"/>
                <w:position w:val="0"/>
                <w:sz w:val="20"/>
                <w:shd w:fill="auto" w:val="clear"/>
              </w:rPr>
              <w:t xml:space="preserve">the ideal setup was that user facing code would work the same whether your running this on a actual robot or virtual robot.</w:t>
            </w:r>
          </w:p>
        </w:tc>
        <w:tc>
          <w:tcPr>
            <w:tcW w:w="300" w:type="dxa"/>
            <w:tcBorders>
              <w:top w:val="single" w:color="000000" w:sz="0"/>
              <w:left w:val="single" w:color="000000" w:sz="0"/>
              <w:bottom w:val="single" w:color="000000" w:sz="0"/>
              <w:right w:val="single" w:color="000000" w:sz="0"/>
            </w:tcBorders>
            <w:shd w:color="000000" w:fill="ffffff" w:val="clear"/>
            <w:tcMar>
              <w:left w:w="4" w:type="dxa"/>
              <w:right w:w="4" w:type="dxa"/>
            </w:tcMar>
            <w:vAlign w:val="bottom"/>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00" w:type="dxa"/>
            <w:tcBorders>
              <w:top w:val="single" w:color="000000" w:sz="0"/>
              <w:left w:val="single" w:color="000000" w:sz="0"/>
              <w:bottom w:val="single" w:color="000000" w:sz="0"/>
              <w:right w:val="single" w:color="000000" w:sz="0"/>
            </w:tcBorders>
            <w:shd w:color="auto" w:fill="f5f5f5" w:val="clear"/>
            <w:tcMar>
              <w:left w:w="4" w:type="dxa"/>
              <w:right w:w="4" w:type="dxa"/>
            </w:tcMar>
            <w:vAlign w:val="bottom"/>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800" w:type="dxa"/>
            <w:tcBorders>
              <w:top w:val="single" w:color="000000" w:sz="0"/>
              <w:left w:val="single" w:color="000000" w:sz="0"/>
              <w:bottom w:val="single" w:color="000000" w:sz="0"/>
              <w:right w:val="single" w:color="000000" w:sz="0"/>
            </w:tcBorders>
            <w:shd w:color="auto" w:fill="f5f5f5" w:val="clear"/>
            <w:tcMar>
              <w:left w:w="4" w:type="dxa"/>
              <w:right w:w="4" w:type="dxa"/>
            </w:tcMar>
            <w:vAlign w:val="top"/>
          </w:tcPr>
          <w:p>
            <w:pPr>
              <w:spacing w:before="0" w:after="40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jjbelezos@gmail.com</w:t>
              <w:br/>
              <w:t xml:space="preserve">1-503-810-4033</w:t>
              <w:br/>
              <w:t xml:space="preserve">Scappoose, OR 97056 </w:t>
            </w:r>
          </w:p>
          <w:p>
            <w:pPr>
              <w:spacing w:before="0" w:after="200" w:line="340"/>
              <w:ind w:right="0" w:left="0" w:firstLine="0"/>
              <w:jc w:val="left"/>
              <w:rPr>
                <w:rFonts w:ascii="Georgia, serif" w:hAnsi="Georgia, serif" w:cs="Georgia, serif" w:eastAsia="Georgia, serif"/>
                <w:b/>
                <w:i/>
                <w:color w:val="4A4A4A"/>
                <w:spacing w:val="10"/>
                <w:position w:val="0"/>
                <w:sz w:val="24"/>
                <w:shd w:fill="auto" w:val="clear"/>
              </w:rPr>
            </w:pPr>
            <w:r>
              <w:rPr>
                <w:rFonts w:ascii="Georgia, serif" w:hAnsi="Georgia, serif" w:cs="Georgia, serif" w:eastAsia="Georgia, serif"/>
                <w:b/>
                <w:i/>
                <w:color w:val="4A4A4A"/>
                <w:spacing w:val="10"/>
                <w:position w:val="0"/>
                <w:sz w:val="24"/>
                <w:shd w:fill="auto" w:val="clear"/>
              </w:rPr>
              <w:t xml:space="preserve">Skills</w:t>
            </w:r>
          </w:p>
          <w:p>
            <w:pPr>
              <w:numPr>
                <w:ilvl w:val="0"/>
                <w:numId w:val="19"/>
              </w:numPr>
              <w:spacing w:before="0" w:after="0" w:line="300"/>
              <w:ind w:right="0" w:left="240" w:hanging="232"/>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Bagging procedures</w:t>
            </w:r>
          </w:p>
          <w:p>
            <w:pPr>
              <w:numPr>
                <w:ilvl w:val="0"/>
                <w:numId w:val="19"/>
              </w:numPr>
              <w:spacing w:before="0" w:after="400" w:line="300"/>
              <w:ind w:right="0" w:left="240" w:hanging="232"/>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website develepment</w:t>
            </w:r>
          </w:p>
          <w:p>
            <w:pPr>
              <w:numPr>
                <w:ilvl w:val="0"/>
                <w:numId w:val="19"/>
              </w:numPr>
              <w:spacing w:before="0" w:after="400" w:line="300"/>
              <w:ind w:right="0" w:left="240" w:hanging="232"/>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some spanish skills</w:t>
            </w:r>
          </w:p>
          <w:p>
            <w:pPr>
              <w:numPr>
                <w:ilvl w:val="0"/>
                <w:numId w:val="19"/>
              </w:numPr>
              <w:spacing w:before="0" w:after="400" w:line="300"/>
              <w:ind w:right="0" w:left="240" w:hanging="232"/>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c++/low level programming</w:t>
            </w:r>
          </w:p>
          <w:p>
            <w:pPr>
              <w:spacing w:before="0" w:after="200" w:line="340"/>
              <w:ind w:right="0" w:left="0" w:firstLine="0"/>
              <w:jc w:val="left"/>
              <w:rPr>
                <w:rFonts w:ascii="Georgia, serif" w:hAnsi="Georgia, serif" w:cs="Georgia, serif" w:eastAsia="Georgia, serif"/>
                <w:b/>
                <w:i/>
                <w:color w:val="4A4A4A"/>
                <w:spacing w:val="10"/>
                <w:position w:val="0"/>
                <w:sz w:val="24"/>
                <w:shd w:fill="auto" w:val="clear"/>
              </w:rPr>
            </w:pPr>
            <w:r>
              <w:rPr>
                <w:rFonts w:ascii="Georgia, serif" w:hAnsi="Georgia, serif" w:cs="Georgia, serif" w:eastAsia="Georgia, serif"/>
                <w:b/>
                <w:i/>
                <w:color w:val="4A4A4A"/>
                <w:spacing w:val="10"/>
                <w:position w:val="0"/>
                <w:sz w:val="24"/>
                <w:shd w:fill="auto" w:val="clear"/>
              </w:rPr>
              <w:t xml:space="preserve">Education</w:t>
            </w:r>
          </w:p>
          <w:p>
            <w:pPr>
              <w:spacing w:before="0" w:after="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b/>
                <w:color w:val="4A4A4A"/>
                <w:spacing w:val="0"/>
                <w:position w:val="0"/>
                <w:sz w:val="20"/>
                <w:shd w:fill="auto" w:val="clear"/>
              </w:rPr>
              <w:t xml:space="preserve">Clackamas Community College</w:t>
            </w:r>
          </w:p>
          <w:p>
            <w:pPr>
              <w:spacing w:before="0" w:after="0" w:line="300"/>
              <w:ind w:right="0" w:left="0" w:firstLine="0"/>
              <w:jc w:val="left"/>
              <w:rPr>
                <w:rFonts w:ascii="Palatino Linotype" w:hAnsi="Palatino Linotype" w:cs="Palatino Linotype" w:eastAsia="Palatino Linotype"/>
                <w:color w:val="4A4A4A"/>
                <w:spacing w:val="0"/>
                <w:position w:val="0"/>
                <w:sz w:val="20"/>
                <w:shd w:fill="auto" w:val="clear"/>
              </w:rPr>
            </w:pPr>
            <w:r>
              <w:rPr>
                <w:rFonts w:ascii="Palatino Linotype" w:hAnsi="Palatino Linotype" w:cs="Palatino Linotype" w:eastAsia="Palatino Linotype"/>
                <w:color w:val="4A4A4A"/>
                <w:spacing w:val="0"/>
                <w:position w:val="0"/>
                <w:sz w:val="20"/>
                <w:shd w:fill="auto" w:val="clear"/>
              </w:rPr>
              <w:t xml:space="preserve">Oregon City, OR</w:t>
            </w:r>
          </w:p>
          <w:p>
            <w:pPr>
              <w:spacing w:before="0" w:after="400" w:line="300"/>
              <w:ind w:right="0" w:left="0" w:firstLine="0"/>
              <w:jc w:val="left"/>
              <w:rPr>
                <w:position w:val="0"/>
                <w:shd w:fill="auto" w:val="clear"/>
              </w:rPr>
            </w:pPr>
            <w:r>
              <w:rPr>
                <w:rFonts w:ascii="Palatino Linotype" w:hAnsi="Palatino Linotype" w:cs="Palatino Linotype" w:eastAsia="Palatino Linotype"/>
                <w:b/>
                <w:color w:val="4A4A4A"/>
                <w:spacing w:val="0"/>
                <w:position w:val="0"/>
                <w:sz w:val="20"/>
                <w:shd w:fill="auto" w:val="clear"/>
              </w:rPr>
              <w:t xml:space="preserve">Some College (No Degree)</w:t>
            </w:r>
            <w:r>
              <w:rPr>
                <w:rFonts w:ascii="Palatino Linotype" w:hAnsi="Palatino Linotype" w:cs="Palatino Linotype" w:eastAsia="Palatino Linotype"/>
                <w:color w:val="4A4A4A"/>
                <w:spacing w:val="0"/>
                <w:position w:val="0"/>
                <w:sz w:val="20"/>
                <w:shd w:fill="auto" w:val="clear"/>
              </w:rPr>
              <w:t xml:space="preserve">: Computer Programming </w:t>
            </w:r>
          </w:p>
        </w:tc>
        <w:tc>
          <w:tcPr>
            <w:tcW w:w="300" w:type="dxa"/>
            <w:gridSpan w:val="2"/>
            <w:tcBorders>
              <w:top w:val="single" w:color="000000" w:sz="0"/>
              <w:left w:val="single" w:color="000000" w:sz="0"/>
              <w:bottom w:val="single" w:color="000000" w:sz="0"/>
              <w:right w:val="single" w:color="000000" w:sz="0"/>
            </w:tcBorders>
            <w:shd w:color="auto" w:fill="f5f5f5" w:val="clear"/>
            <w:tcMar>
              <w:left w:w="4" w:type="dxa"/>
              <w:right w:w="4" w:type="dxa"/>
            </w:tcMar>
            <w:vAlign w:val="bottom"/>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883" w:hRule="auto"/>
          <w:jc w:val="left"/>
        </w:trPr>
        <w:tc>
          <w:tcPr>
            <w:tcW w:w="23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6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000000" w:sz="0"/>
              <w:left w:val="single" w:color="000000" w:sz="0"/>
              <w:bottom w:val="single" w:color="000000" w:sz="0"/>
              <w:right w:val="single" w:color="000000" w:sz="0"/>
            </w:tcBorders>
            <w:shd w:color="auto" w:fill="f5f5f5"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00" w:type="dxa"/>
            <w:tcBorders>
              <w:top w:val="single" w:color="000000" w:sz="0"/>
              <w:left w:val="single" w:color="000000" w:sz="0"/>
              <w:bottom w:val="single" w:color="000000" w:sz="0"/>
              <w:right w:val="single" w:color="000000" w:sz="0"/>
            </w:tcBorders>
            <w:shd w:color="auto" w:fill="f5f5f5"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gridSpan w:val="2"/>
            <w:tcBorders>
              <w:top w:val="single" w:color="000000" w:sz="0"/>
              <w:left w:val="single" w:color="000000" w:sz="0"/>
              <w:bottom w:val="single" w:color="000000" w:sz="0"/>
              <w:right w:val="single" w:color="000000" w:sz="0"/>
            </w:tcBorders>
            <w:shd w:color="auto" w:fill="f5f5f5"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Palatino Linotype" w:hAnsi="Palatino Linotype" w:cs="Palatino Linotype" w:eastAsia="Palatino Linotype"/>
          <w:color w:val="4A4A4A"/>
          <w:spacing w:val="0"/>
          <w:position w:val="0"/>
          <w:sz w:val="20"/>
          <w:shd w:fill="auto" w:val="clear"/>
        </w:rPr>
      </w:pPr>
      <w:r>
        <w:rPr>
          <w:rFonts w:ascii="Calibri" w:hAnsi="Calibri" w:cs="Calibri" w:eastAsia="Calibri"/>
          <w:color w:val="FFFFFF"/>
          <w:spacing w:val="0"/>
          <w:position w:val="0"/>
          <w:sz w:val="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